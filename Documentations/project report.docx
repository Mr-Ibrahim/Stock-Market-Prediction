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5288658"/>
        <w:docPartObj>
          <w:docPartGallery w:val="Cover Pages"/>
          <w:docPartUnique/>
        </w:docPartObj>
      </w:sdtPr>
      <w:sdtEndPr/>
      <w:sdtContent>
        <w:p w14:paraId="34CDF304" w14:textId="77777777" w:rsidR="008F5D6C"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682DFC0D" wp14:editId="472B78A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2DFC0D"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" fillcolor="#333 [2576]" stroked="f">
                    <v:fill color2="black [960]" rotate="t" focusposition=".5,.5" focussize="" focus="100%" type="gradientRadial"/>
                    <v:textbox inset="18pt,,108pt,7.2pt">
                      <w:txbxContent>
                        <w:p w14:paraId="16DD3E8F" w14:textId="77777777"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14:paraId="40B5C074" w14:textId="77777777"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14:paraId="5BF0B891" w14:textId="77777777" w:rsidR="008F5D6C" w:rsidRPr="00101BD5" w:rsidRDefault="008F5D6C" w:rsidP="005B563E">
          <w:pPr>
            <w:jc w:val="both"/>
            <w:rPr>
              <w:rFonts w:cstheme="minorHAnsi"/>
            </w:rPr>
          </w:pPr>
        </w:p>
        <w:p w14:paraId="3CE583E5" w14:textId="77777777" w:rsidR="008F5D6C" w:rsidRPr="00101BD5" w:rsidRDefault="008F5D6C" w:rsidP="005B563E">
          <w:pPr>
            <w:jc w:val="both"/>
            <w:rPr>
              <w:rFonts w:cstheme="minorHAnsi"/>
            </w:rPr>
          </w:pPr>
        </w:p>
        <w:p w14:paraId="4C01AD46" w14:textId="77777777" w:rsidR="008F5D6C" w:rsidRPr="00101BD5" w:rsidRDefault="008F5D6C" w:rsidP="005B563E">
          <w:pPr>
            <w:pStyle w:val="ListParagraph"/>
            <w:suppressOverlap/>
            <w:jc w:val="both"/>
            <w:rPr>
              <w:rFonts w:cstheme="minorHAnsi"/>
            </w:rPr>
          </w:pPr>
        </w:p>
        <w:p w14:paraId="77614266" w14:textId="77777777" w:rsidR="00DB0F62" w:rsidRPr="00101BD5" w:rsidRDefault="008F5D6C" w:rsidP="005B563E">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69BFA6A1" wp14:editId="78686F2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w:t>
                                </w:r>
                                <w:proofErr w:type="spellStart"/>
                                <w:r>
                                  <w:rPr>
                                    <w:b/>
                                    <w:bCs/>
                                    <w:color w:val="1F497D" w:themeColor="text2"/>
                                    <w:spacing w:val="60"/>
                                    <w:sz w:val="20"/>
                                    <w:szCs w:val="20"/>
                                  </w:rPr>
                                  <w:t>Naeem</w:t>
                                </w:r>
                                <w:proofErr w:type="spellEnd"/>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BFA6A1"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z w:val="28"/>
                            </w:rPr>
                            <w:alias w:val="Author"/>
                            <w:id w:val="-760449370"/>
                            <w:dataBinding w:prefixMappings="xmlns:ns0='http://schemas.openxmlformats.org/package/2006/metadata/core-properties' xmlns:ns1='http://purl.org/dc/elements/1.1/'" w:xpath="/ns0:coreProperties[1]/ns1:creator[1]" w:storeItemID="{6C3C8BC8-F283-45AE-878A-BAB7291924A1}"/>
                            <w:text/>
                          </w:sdtPr>
                          <w:sdtEndPr/>
                          <w:sdtContent>
                            <w:p w14:paraId="2C41A1F0" w14:textId="3002DD23" w:rsidR="008F5D6C" w:rsidRDefault="00532349" w:rsidP="008F5D6C">
                              <w:pPr>
                                <w:suppressOverlap/>
                                <w:rPr>
                                  <w:rFonts w:asciiTheme="majorHAnsi" w:eastAsiaTheme="majorEastAsia" w:hAnsiTheme="majorHAnsi" w:cstheme="majorBidi"/>
                                  <w:color w:val="1F497D" w:themeColor="text2"/>
                                  <w:sz w:val="40"/>
                                  <w:szCs w:val="40"/>
                                </w:rPr>
                              </w:pPr>
                              <w:r w:rsidRPr="00532349">
                                <w:rPr>
                                  <w:b/>
                                  <w:bCs/>
                                  <w:color w:val="1F497D" w:themeColor="text2"/>
                                  <w:sz w:val="28"/>
                                </w:rPr>
                                <w:t>Submitted to:</w:t>
                              </w:r>
                            </w:p>
                          </w:sdtContent>
                        </w:sdt>
                        <w:p w14:paraId="0CF7D6EF" w14:textId="3CCA055E" w:rsidR="008F5D6C" w:rsidRDefault="00532349">
                          <w:pPr>
                            <w:suppressOverlap/>
                            <w:jc w:val="right"/>
                            <w:rPr>
                              <w:b/>
                              <w:bCs/>
                              <w:color w:val="1F497D" w:themeColor="text2"/>
                              <w:spacing w:val="60"/>
                              <w:sz w:val="20"/>
                              <w:szCs w:val="20"/>
                            </w:rPr>
                          </w:pPr>
                          <w:r>
                            <w:rPr>
                              <w:b/>
                              <w:bCs/>
                              <w:color w:val="1F497D" w:themeColor="text2"/>
                              <w:spacing w:val="60"/>
                              <w:sz w:val="20"/>
                              <w:szCs w:val="20"/>
                            </w:rPr>
                            <w:t>Ma’am M. Salas Akbar</w:t>
                          </w:r>
                        </w:p>
                        <w:p w14:paraId="2D3CABB6" w14:textId="04EE42BC" w:rsidR="00532349" w:rsidRDefault="00532349">
                          <w:pPr>
                            <w:suppressOverlap/>
                            <w:jc w:val="right"/>
                            <w:rPr>
                              <w:b/>
                              <w:bCs/>
                              <w:color w:val="1F497D" w:themeColor="text2"/>
                              <w:spacing w:val="60"/>
                              <w:sz w:val="20"/>
                              <w:szCs w:val="20"/>
                            </w:rPr>
                          </w:pPr>
                          <w:r>
                            <w:rPr>
                              <w:b/>
                              <w:bCs/>
                              <w:color w:val="1F497D" w:themeColor="text2"/>
                              <w:spacing w:val="60"/>
                              <w:sz w:val="20"/>
                              <w:szCs w:val="20"/>
                            </w:rPr>
                            <w:t xml:space="preserve">Ma’am </w:t>
                          </w:r>
                          <w:proofErr w:type="spellStart"/>
                          <w:r>
                            <w:rPr>
                              <w:b/>
                              <w:bCs/>
                              <w:color w:val="1F497D" w:themeColor="text2"/>
                              <w:spacing w:val="60"/>
                              <w:sz w:val="20"/>
                              <w:szCs w:val="20"/>
                            </w:rPr>
                            <w:t>Aniqa</w:t>
                          </w:r>
                          <w:proofErr w:type="spellEnd"/>
                          <w:r>
                            <w:rPr>
                              <w:b/>
                              <w:bCs/>
                              <w:color w:val="1F497D" w:themeColor="text2"/>
                              <w:spacing w:val="60"/>
                              <w:sz w:val="20"/>
                              <w:szCs w:val="20"/>
                            </w:rPr>
                            <w:t xml:space="preserve"> Naeem</w:t>
                          </w: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597C8D32" wp14:editId="1A419E3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C8D32"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" filled="f" stroked="f" strokeweight=".5pt">
                    <v:textbox inset=",14.4pt,,7.2pt">
                      <w:txbxContent>
                        <w:p w14:paraId="024F855B" w14:textId="38B3B511"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532349">
                            <w:rPr>
                              <w:rFonts w:asciiTheme="majorHAnsi" w:eastAsiaTheme="majorEastAsia" w:hAnsiTheme="majorHAnsi" w:cstheme="majorBidi"/>
                              <w:b/>
                              <w:bCs/>
                              <w:color w:val="1F497D" w:themeColor="text2"/>
                              <w:sz w:val="40"/>
                              <w:szCs w:val="40"/>
                            </w:rPr>
                            <w:t>members</w:t>
                          </w:r>
                        </w:p>
                        <w:p w14:paraId="3FBB928E"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Ibrahim Abdul Khaliq (02-134181-162)</w:t>
                          </w:r>
                        </w:p>
                        <w:p w14:paraId="19F228A8" w14:textId="77777777"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14:paraId="7A0E820E" w14:textId="61362A03"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M.</w:t>
                          </w:r>
                          <w:r w:rsidR="00532349">
                            <w:rPr>
                              <w:color w:val="1F497D" w:themeColor="text2"/>
                              <w:sz w:val="28"/>
                            </w:rPr>
                            <w:t xml:space="preserve"> </w:t>
                          </w:r>
                          <w:r w:rsidRPr="008F5D6C">
                            <w:rPr>
                              <w:color w:val="1F497D" w:themeColor="text2"/>
                              <w:sz w:val="28"/>
                            </w:rPr>
                            <w:t>Farrukh Ali (02-134181-161)</w:t>
                          </w:r>
                        </w:p>
                        <w:p w14:paraId="19A048CD" w14:textId="77777777"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625E8E46" wp14:editId="6084F06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6BB488"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6707FC4E" wp14:editId="38672875">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745491"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p>
      </w:sdtContent>
    </w:sdt>
    <w:p w14:paraId="693D3970" w14:textId="77777777" w:rsidR="00DB0F62" w:rsidRPr="00101BD5" w:rsidRDefault="00DB0F62" w:rsidP="005B563E">
      <w:pPr>
        <w:pStyle w:val="Heading"/>
        <w:jc w:val="both"/>
        <w:rPr>
          <w:rFonts w:asciiTheme="minorHAnsi" w:hAnsiTheme="minorHAnsi" w:cstheme="minorHAnsi"/>
          <w:i/>
          <w:iCs/>
          <w:color w:val="000000" w:themeColor="text1"/>
          <w:sz w:val="40"/>
          <w:szCs w:val="40"/>
        </w:rPr>
      </w:pPr>
    </w:p>
    <w:p w14:paraId="6CD17D96" w14:textId="77777777" w:rsidR="00DB0F62" w:rsidRPr="00101BD5" w:rsidRDefault="00DB0F62" w:rsidP="005B563E">
      <w:pPr>
        <w:pStyle w:val="Heading"/>
        <w:spacing w:before="120"/>
        <w:jc w:val="both"/>
        <w:rPr>
          <w:rFonts w:asciiTheme="minorHAnsi" w:hAnsiTheme="minorHAnsi" w:cstheme="minorHAnsi"/>
          <w:i/>
          <w:iCs/>
          <w:color w:val="000000" w:themeColor="text1"/>
          <w:sz w:val="24"/>
          <w:szCs w:val="40"/>
        </w:rPr>
      </w:pPr>
    </w:p>
    <w:p w14:paraId="3BCBE605" w14:textId="77777777" w:rsidR="00DB0F62" w:rsidRPr="00101BD5" w:rsidRDefault="00DB0F62" w:rsidP="005B563E">
      <w:pPr>
        <w:pStyle w:val="Heading"/>
        <w:spacing w:before="120"/>
        <w:jc w:val="both"/>
        <w:rPr>
          <w:rFonts w:asciiTheme="minorHAnsi" w:hAnsiTheme="minorHAnsi" w:cstheme="minorHAnsi"/>
          <w:i/>
          <w:iCs/>
        </w:rPr>
      </w:pPr>
    </w:p>
    <w:bookmarkStart w:id="0" w:name="OLE_LINK3" w:displacedByCustomXml="next"/>
    <w:sdt>
      <w:sdtPr>
        <w:rPr>
          <w:rFonts w:asciiTheme="minorHAnsi" w:eastAsiaTheme="minorHAnsi" w:hAnsiTheme="minorHAnsi" w:cstheme="minorBidi"/>
          <w:b w:val="0"/>
          <w:bCs w:val="0"/>
          <w:color w:val="auto"/>
          <w:sz w:val="22"/>
          <w:szCs w:val="22"/>
          <w:lang w:eastAsia="en-US"/>
        </w:rPr>
        <w:id w:val="1624035644"/>
        <w:docPartObj>
          <w:docPartGallery w:val="Table of Contents"/>
          <w:docPartUnique/>
        </w:docPartObj>
      </w:sdtPr>
      <w:sdtEndPr>
        <w:rPr>
          <w:noProof/>
        </w:rPr>
      </w:sdtEndPr>
      <w:sdtContent>
        <w:p w14:paraId="2BF0B4EB" w14:textId="77777777" w:rsidR="006317B0" w:rsidRDefault="006317B0">
          <w:pPr>
            <w:pStyle w:val="TOCHeading"/>
          </w:pPr>
          <w:r>
            <w:br w:type="page"/>
          </w:r>
        </w:p>
        <w:p w14:paraId="43EC93B5" w14:textId="60154B25" w:rsidR="006317B0" w:rsidRDefault="006317B0">
          <w:pPr>
            <w:pStyle w:val="TOCHeading"/>
          </w:pPr>
          <w:r>
            <w:lastRenderedPageBreak/>
            <w:t>Contents</w:t>
          </w:r>
        </w:p>
        <w:p w14:paraId="1CDF6234" w14:textId="42BE7D79" w:rsidR="006317B0" w:rsidRDefault="006317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510273" w:history="1">
            <w:r w:rsidRPr="00753DDC">
              <w:rPr>
                <w:rStyle w:val="Hyperlink"/>
                <w:noProof/>
              </w:rPr>
              <w:t>Introduction</w:t>
            </w:r>
            <w:r>
              <w:rPr>
                <w:noProof/>
                <w:webHidden/>
              </w:rPr>
              <w:tab/>
            </w:r>
            <w:r>
              <w:rPr>
                <w:noProof/>
                <w:webHidden/>
              </w:rPr>
              <w:fldChar w:fldCharType="begin"/>
            </w:r>
            <w:r>
              <w:rPr>
                <w:noProof/>
                <w:webHidden/>
              </w:rPr>
              <w:instrText xml:space="preserve"> PAGEREF _Toc60510273 \h </w:instrText>
            </w:r>
            <w:r>
              <w:rPr>
                <w:noProof/>
                <w:webHidden/>
              </w:rPr>
            </w:r>
            <w:r>
              <w:rPr>
                <w:noProof/>
                <w:webHidden/>
              </w:rPr>
              <w:fldChar w:fldCharType="separate"/>
            </w:r>
            <w:r>
              <w:rPr>
                <w:noProof/>
                <w:webHidden/>
              </w:rPr>
              <w:t>1</w:t>
            </w:r>
            <w:r>
              <w:rPr>
                <w:noProof/>
                <w:webHidden/>
              </w:rPr>
              <w:fldChar w:fldCharType="end"/>
            </w:r>
          </w:hyperlink>
        </w:p>
        <w:p w14:paraId="40C7301E" w14:textId="7CE5B07D" w:rsidR="006317B0" w:rsidRDefault="00EB7430">
          <w:pPr>
            <w:pStyle w:val="TOC2"/>
            <w:tabs>
              <w:tab w:val="right" w:leader="dot" w:pos="9350"/>
            </w:tabs>
            <w:rPr>
              <w:rFonts w:eastAsiaTheme="minorEastAsia"/>
              <w:noProof/>
            </w:rPr>
          </w:pPr>
          <w:hyperlink w:anchor="_Toc60510274" w:history="1">
            <w:r w:rsidR="006317B0" w:rsidRPr="00753DDC">
              <w:rPr>
                <w:rStyle w:val="Hyperlink"/>
                <w:noProof/>
              </w:rPr>
              <w:t>ABSTRACT</w:t>
            </w:r>
            <w:r w:rsidR="006317B0">
              <w:rPr>
                <w:noProof/>
                <w:webHidden/>
              </w:rPr>
              <w:tab/>
            </w:r>
            <w:r w:rsidR="006317B0">
              <w:rPr>
                <w:noProof/>
                <w:webHidden/>
              </w:rPr>
              <w:fldChar w:fldCharType="begin"/>
            </w:r>
            <w:r w:rsidR="006317B0">
              <w:rPr>
                <w:noProof/>
                <w:webHidden/>
              </w:rPr>
              <w:instrText xml:space="preserve"> PAGEREF _Toc60510274 \h </w:instrText>
            </w:r>
            <w:r w:rsidR="006317B0">
              <w:rPr>
                <w:noProof/>
                <w:webHidden/>
              </w:rPr>
            </w:r>
            <w:r w:rsidR="006317B0">
              <w:rPr>
                <w:noProof/>
                <w:webHidden/>
              </w:rPr>
              <w:fldChar w:fldCharType="separate"/>
            </w:r>
            <w:r w:rsidR="006317B0">
              <w:rPr>
                <w:noProof/>
                <w:webHidden/>
              </w:rPr>
              <w:t>2</w:t>
            </w:r>
            <w:r w:rsidR="006317B0">
              <w:rPr>
                <w:noProof/>
                <w:webHidden/>
              </w:rPr>
              <w:fldChar w:fldCharType="end"/>
            </w:r>
          </w:hyperlink>
        </w:p>
        <w:p w14:paraId="348DD6D3" w14:textId="354F29CE" w:rsidR="006317B0" w:rsidRDefault="00EB7430">
          <w:pPr>
            <w:pStyle w:val="TOC2"/>
            <w:tabs>
              <w:tab w:val="right" w:leader="dot" w:pos="9350"/>
            </w:tabs>
            <w:rPr>
              <w:rFonts w:eastAsiaTheme="minorEastAsia"/>
              <w:noProof/>
            </w:rPr>
          </w:pPr>
          <w:hyperlink w:anchor="_Toc60510275" w:history="1">
            <w:r w:rsidR="006317B0" w:rsidRPr="00753DDC">
              <w:rPr>
                <w:rStyle w:val="Hyperlink"/>
                <w:noProof/>
              </w:rPr>
              <w:t>Prediction Concept</w:t>
            </w:r>
            <w:r w:rsidR="006317B0">
              <w:rPr>
                <w:noProof/>
                <w:webHidden/>
              </w:rPr>
              <w:tab/>
            </w:r>
            <w:r w:rsidR="006317B0">
              <w:rPr>
                <w:noProof/>
                <w:webHidden/>
              </w:rPr>
              <w:fldChar w:fldCharType="begin"/>
            </w:r>
            <w:r w:rsidR="006317B0">
              <w:rPr>
                <w:noProof/>
                <w:webHidden/>
              </w:rPr>
              <w:instrText xml:space="preserve"> PAGEREF _Toc60510275 \h </w:instrText>
            </w:r>
            <w:r w:rsidR="006317B0">
              <w:rPr>
                <w:noProof/>
                <w:webHidden/>
              </w:rPr>
            </w:r>
            <w:r w:rsidR="006317B0">
              <w:rPr>
                <w:noProof/>
                <w:webHidden/>
              </w:rPr>
              <w:fldChar w:fldCharType="separate"/>
            </w:r>
            <w:r w:rsidR="006317B0">
              <w:rPr>
                <w:noProof/>
                <w:webHidden/>
              </w:rPr>
              <w:t>2</w:t>
            </w:r>
            <w:r w:rsidR="006317B0">
              <w:rPr>
                <w:noProof/>
                <w:webHidden/>
              </w:rPr>
              <w:fldChar w:fldCharType="end"/>
            </w:r>
          </w:hyperlink>
        </w:p>
        <w:p w14:paraId="40773405" w14:textId="119F4EEF" w:rsidR="006317B0" w:rsidRDefault="00EB7430">
          <w:pPr>
            <w:pStyle w:val="TOC2"/>
            <w:tabs>
              <w:tab w:val="right" w:leader="dot" w:pos="9350"/>
            </w:tabs>
            <w:rPr>
              <w:rFonts w:eastAsiaTheme="minorEastAsia"/>
              <w:noProof/>
            </w:rPr>
          </w:pPr>
          <w:hyperlink w:anchor="_Toc60510276" w:history="1">
            <w:r w:rsidR="006317B0" w:rsidRPr="00753DDC">
              <w:rPr>
                <w:rStyle w:val="Hyperlink"/>
                <w:noProof/>
              </w:rPr>
              <w:t>What Stock market is</w:t>
            </w:r>
            <w:r w:rsidR="006317B0">
              <w:rPr>
                <w:noProof/>
                <w:webHidden/>
              </w:rPr>
              <w:tab/>
            </w:r>
            <w:r w:rsidR="006317B0">
              <w:rPr>
                <w:noProof/>
                <w:webHidden/>
              </w:rPr>
              <w:fldChar w:fldCharType="begin"/>
            </w:r>
            <w:r w:rsidR="006317B0">
              <w:rPr>
                <w:noProof/>
                <w:webHidden/>
              </w:rPr>
              <w:instrText xml:space="preserve"> PAGEREF _Toc60510276 \h </w:instrText>
            </w:r>
            <w:r w:rsidR="006317B0">
              <w:rPr>
                <w:noProof/>
                <w:webHidden/>
              </w:rPr>
            </w:r>
            <w:r w:rsidR="006317B0">
              <w:rPr>
                <w:noProof/>
                <w:webHidden/>
              </w:rPr>
              <w:fldChar w:fldCharType="separate"/>
            </w:r>
            <w:r w:rsidR="006317B0">
              <w:rPr>
                <w:noProof/>
                <w:webHidden/>
              </w:rPr>
              <w:t>2</w:t>
            </w:r>
            <w:r w:rsidR="006317B0">
              <w:rPr>
                <w:noProof/>
                <w:webHidden/>
              </w:rPr>
              <w:fldChar w:fldCharType="end"/>
            </w:r>
          </w:hyperlink>
        </w:p>
        <w:p w14:paraId="381375B7" w14:textId="026FF975" w:rsidR="006317B0" w:rsidRDefault="00EB7430">
          <w:pPr>
            <w:pStyle w:val="TOC2"/>
            <w:tabs>
              <w:tab w:val="right" w:leader="dot" w:pos="9350"/>
            </w:tabs>
            <w:rPr>
              <w:rFonts w:eastAsiaTheme="minorEastAsia"/>
              <w:noProof/>
            </w:rPr>
          </w:pPr>
          <w:hyperlink w:anchor="_Toc60510277" w:history="1">
            <w:r w:rsidR="006317B0" w:rsidRPr="00753DDC">
              <w:rPr>
                <w:rStyle w:val="Hyperlink"/>
                <w:noProof/>
              </w:rPr>
              <w:t>Importance of stock market</w:t>
            </w:r>
            <w:r w:rsidR="006317B0">
              <w:rPr>
                <w:noProof/>
                <w:webHidden/>
              </w:rPr>
              <w:tab/>
            </w:r>
            <w:r w:rsidR="006317B0">
              <w:rPr>
                <w:noProof/>
                <w:webHidden/>
              </w:rPr>
              <w:fldChar w:fldCharType="begin"/>
            </w:r>
            <w:r w:rsidR="006317B0">
              <w:rPr>
                <w:noProof/>
                <w:webHidden/>
              </w:rPr>
              <w:instrText xml:space="preserve"> PAGEREF _Toc60510277 \h </w:instrText>
            </w:r>
            <w:r w:rsidR="006317B0">
              <w:rPr>
                <w:noProof/>
                <w:webHidden/>
              </w:rPr>
            </w:r>
            <w:r w:rsidR="006317B0">
              <w:rPr>
                <w:noProof/>
                <w:webHidden/>
              </w:rPr>
              <w:fldChar w:fldCharType="separate"/>
            </w:r>
            <w:r w:rsidR="006317B0">
              <w:rPr>
                <w:noProof/>
                <w:webHidden/>
              </w:rPr>
              <w:t>3</w:t>
            </w:r>
            <w:r w:rsidR="006317B0">
              <w:rPr>
                <w:noProof/>
                <w:webHidden/>
              </w:rPr>
              <w:fldChar w:fldCharType="end"/>
            </w:r>
          </w:hyperlink>
        </w:p>
        <w:p w14:paraId="5D97B569" w14:textId="5B57B01E" w:rsidR="006317B0" w:rsidRDefault="00EB7430">
          <w:pPr>
            <w:pStyle w:val="TOC2"/>
            <w:tabs>
              <w:tab w:val="right" w:leader="dot" w:pos="9350"/>
            </w:tabs>
            <w:rPr>
              <w:rFonts w:eastAsiaTheme="minorEastAsia"/>
              <w:noProof/>
            </w:rPr>
          </w:pPr>
          <w:hyperlink w:anchor="_Toc60510278" w:history="1">
            <w:r w:rsidR="006317B0" w:rsidRPr="00753DDC">
              <w:rPr>
                <w:rStyle w:val="Hyperlink"/>
                <w:noProof/>
              </w:rPr>
              <w:t>Stock Market Predictions</w:t>
            </w:r>
            <w:r w:rsidR="006317B0">
              <w:rPr>
                <w:noProof/>
                <w:webHidden/>
              </w:rPr>
              <w:tab/>
            </w:r>
            <w:r w:rsidR="006317B0">
              <w:rPr>
                <w:noProof/>
                <w:webHidden/>
              </w:rPr>
              <w:fldChar w:fldCharType="begin"/>
            </w:r>
            <w:r w:rsidR="006317B0">
              <w:rPr>
                <w:noProof/>
                <w:webHidden/>
              </w:rPr>
              <w:instrText xml:space="preserve"> PAGEREF _Toc60510278 \h </w:instrText>
            </w:r>
            <w:r w:rsidR="006317B0">
              <w:rPr>
                <w:noProof/>
                <w:webHidden/>
              </w:rPr>
            </w:r>
            <w:r w:rsidR="006317B0">
              <w:rPr>
                <w:noProof/>
                <w:webHidden/>
              </w:rPr>
              <w:fldChar w:fldCharType="separate"/>
            </w:r>
            <w:r w:rsidR="006317B0">
              <w:rPr>
                <w:noProof/>
                <w:webHidden/>
              </w:rPr>
              <w:t>3</w:t>
            </w:r>
            <w:r w:rsidR="006317B0">
              <w:rPr>
                <w:noProof/>
                <w:webHidden/>
              </w:rPr>
              <w:fldChar w:fldCharType="end"/>
            </w:r>
          </w:hyperlink>
        </w:p>
        <w:p w14:paraId="2017655F" w14:textId="79CFC00F" w:rsidR="006317B0" w:rsidRDefault="00EB7430">
          <w:pPr>
            <w:pStyle w:val="TOC2"/>
            <w:tabs>
              <w:tab w:val="right" w:leader="dot" w:pos="9350"/>
            </w:tabs>
            <w:rPr>
              <w:rFonts w:eastAsiaTheme="minorEastAsia"/>
              <w:noProof/>
            </w:rPr>
          </w:pPr>
          <w:hyperlink w:anchor="_Toc60510279" w:history="1">
            <w:r w:rsidR="006317B0" w:rsidRPr="00753DDC">
              <w:rPr>
                <w:rStyle w:val="Hyperlink"/>
                <w:noProof/>
              </w:rPr>
              <w:t>False prediction</w:t>
            </w:r>
            <w:r w:rsidR="006317B0">
              <w:rPr>
                <w:noProof/>
                <w:webHidden/>
              </w:rPr>
              <w:tab/>
            </w:r>
            <w:r w:rsidR="006317B0">
              <w:rPr>
                <w:noProof/>
                <w:webHidden/>
              </w:rPr>
              <w:fldChar w:fldCharType="begin"/>
            </w:r>
            <w:r w:rsidR="006317B0">
              <w:rPr>
                <w:noProof/>
                <w:webHidden/>
              </w:rPr>
              <w:instrText xml:space="preserve"> PAGEREF _Toc60510279 \h </w:instrText>
            </w:r>
            <w:r w:rsidR="006317B0">
              <w:rPr>
                <w:noProof/>
                <w:webHidden/>
              </w:rPr>
            </w:r>
            <w:r w:rsidR="006317B0">
              <w:rPr>
                <w:noProof/>
                <w:webHidden/>
              </w:rPr>
              <w:fldChar w:fldCharType="separate"/>
            </w:r>
            <w:r w:rsidR="006317B0">
              <w:rPr>
                <w:noProof/>
                <w:webHidden/>
              </w:rPr>
              <w:t>3</w:t>
            </w:r>
            <w:r w:rsidR="006317B0">
              <w:rPr>
                <w:noProof/>
                <w:webHidden/>
              </w:rPr>
              <w:fldChar w:fldCharType="end"/>
            </w:r>
          </w:hyperlink>
        </w:p>
        <w:p w14:paraId="3C98BA64" w14:textId="7748E693" w:rsidR="006317B0" w:rsidRDefault="00EB7430">
          <w:pPr>
            <w:pStyle w:val="TOC2"/>
            <w:tabs>
              <w:tab w:val="right" w:leader="dot" w:pos="9350"/>
            </w:tabs>
            <w:rPr>
              <w:rFonts w:eastAsiaTheme="minorEastAsia"/>
              <w:noProof/>
            </w:rPr>
          </w:pPr>
          <w:hyperlink w:anchor="_Toc60510280" w:history="1">
            <w:r w:rsidR="006317B0" w:rsidRPr="00753DDC">
              <w:rPr>
                <w:rStyle w:val="Hyperlink"/>
                <w:noProof/>
              </w:rPr>
              <w:t>Conditions because of which predictions can be false</w:t>
            </w:r>
            <w:r w:rsidR="006317B0">
              <w:rPr>
                <w:noProof/>
                <w:webHidden/>
              </w:rPr>
              <w:tab/>
            </w:r>
            <w:r w:rsidR="006317B0">
              <w:rPr>
                <w:noProof/>
                <w:webHidden/>
              </w:rPr>
              <w:fldChar w:fldCharType="begin"/>
            </w:r>
            <w:r w:rsidR="006317B0">
              <w:rPr>
                <w:noProof/>
                <w:webHidden/>
              </w:rPr>
              <w:instrText xml:space="preserve"> PAGEREF _Toc60510280 \h </w:instrText>
            </w:r>
            <w:r w:rsidR="006317B0">
              <w:rPr>
                <w:noProof/>
                <w:webHidden/>
              </w:rPr>
            </w:r>
            <w:r w:rsidR="006317B0">
              <w:rPr>
                <w:noProof/>
                <w:webHidden/>
              </w:rPr>
              <w:fldChar w:fldCharType="separate"/>
            </w:r>
            <w:r w:rsidR="006317B0">
              <w:rPr>
                <w:noProof/>
                <w:webHidden/>
              </w:rPr>
              <w:t>3</w:t>
            </w:r>
            <w:r w:rsidR="006317B0">
              <w:rPr>
                <w:noProof/>
                <w:webHidden/>
              </w:rPr>
              <w:fldChar w:fldCharType="end"/>
            </w:r>
          </w:hyperlink>
        </w:p>
        <w:p w14:paraId="4A334FBD" w14:textId="0FDD83EA" w:rsidR="006317B0" w:rsidRDefault="00EB7430">
          <w:pPr>
            <w:pStyle w:val="TOC2"/>
            <w:tabs>
              <w:tab w:val="right" w:leader="dot" w:pos="9350"/>
            </w:tabs>
            <w:rPr>
              <w:rFonts w:eastAsiaTheme="minorEastAsia"/>
              <w:noProof/>
            </w:rPr>
          </w:pPr>
          <w:hyperlink w:anchor="_Toc60510281" w:history="1">
            <w:r w:rsidR="006317B0" w:rsidRPr="00753DDC">
              <w:rPr>
                <w:rStyle w:val="Hyperlink"/>
                <w:noProof/>
              </w:rPr>
              <w:t>Methodology</w:t>
            </w:r>
            <w:r w:rsidR="006317B0">
              <w:rPr>
                <w:noProof/>
                <w:webHidden/>
              </w:rPr>
              <w:tab/>
            </w:r>
            <w:r w:rsidR="006317B0">
              <w:rPr>
                <w:noProof/>
                <w:webHidden/>
              </w:rPr>
              <w:fldChar w:fldCharType="begin"/>
            </w:r>
            <w:r w:rsidR="006317B0">
              <w:rPr>
                <w:noProof/>
                <w:webHidden/>
              </w:rPr>
              <w:instrText xml:space="preserve"> PAGEREF _Toc60510281 \h </w:instrText>
            </w:r>
            <w:r w:rsidR="006317B0">
              <w:rPr>
                <w:noProof/>
                <w:webHidden/>
              </w:rPr>
            </w:r>
            <w:r w:rsidR="006317B0">
              <w:rPr>
                <w:noProof/>
                <w:webHidden/>
              </w:rPr>
              <w:fldChar w:fldCharType="separate"/>
            </w:r>
            <w:r w:rsidR="006317B0">
              <w:rPr>
                <w:noProof/>
                <w:webHidden/>
              </w:rPr>
              <w:t>4</w:t>
            </w:r>
            <w:r w:rsidR="006317B0">
              <w:rPr>
                <w:noProof/>
                <w:webHidden/>
              </w:rPr>
              <w:fldChar w:fldCharType="end"/>
            </w:r>
          </w:hyperlink>
        </w:p>
        <w:p w14:paraId="2D86F574" w14:textId="0AEE8DEE" w:rsidR="006317B0" w:rsidRDefault="00EB7430">
          <w:pPr>
            <w:pStyle w:val="TOC3"/>
            <w:tabs>
              <w:tab w:val="right" w:leader="dot" w:pos="9350"/>
            </w:tabs>
            <w:rPr>
              <w:rFonts w:eastAsiaTheme="minorEastAsia"/>
              <w:noProof/>
            </w:rPr>
          </w:pPr>
          <w:hyperlink w:anchor="_Toc60510282" w:history="1">
            <w:r w:rsidR="006317B0" w:rsidRPr="00753DDC">
              <w:rPr>
                <w:rStyle w:val="Hyperlink"/>
                <w:noProof/>
              </w:rPr>
              <w:t>Linear Regression</w:t>
            </w:r>
            <w:r w:rsidR="006317B0">
              <w:rPr>
                <w:noProof/>
                <w:webHidden/>
              </w:rPr>
              <w:tab/>
            </w:r>
            <w:r w:rsidR="006317B0">
              <w:rPr>
                <w:noProof/>
                <w:webHidden/>
              </w:rPr>
              <w:fldChar w:fldCharType="begin"/>
            </w:r>
            <w:r w:rsidR="006317B0">
              <w:rPr>
                <w:noProof/>
                <w:webHidden/>
              </w:rPr>
              <w:instrText xml:space="preserve"> PAGEREF _Toc60510282 \h </w:instrText>
            </w:r>
            <w:r w:rsidR="006317B0">
              <w:rPr>
                <w:noProof/>
                <w:webHidden/>
              </w:rPr>
            </w:r>
            <w:r w:rsidR="006317B0">
              <w:rPr>
                <w:noProof/>
                <w:webHidden/>
              </w:rPr>
              <w:fldChar w:fldCharType="separate"/>
            </w:r>
            <w:r w:rsidR="006317B0">
              <w:rPr>
                <w:noProof/>
                <w:webHidden/>
              </w:rPr>
              <w:t>4</w:t>
            </w:r>
            <w:r w:rsidR="006317B0">
              <w:rPr>
                <w:noProof/>
                <w:webHidden/>
              </w:rPr>
              <w:fldChar w:fldCharType="end"/>
            </w:r>
          </w:hyperlink>
        </w:p>
        <w:p w14:paraId="2D833D48" w14:textId="6FEF634E" w:rsidR="006317B0" w:rsidRDefault="00EB7430">
          <w:pPr>
            <w:pStyle w:val="TOC3"/>
            <w:tabs>
              <w:tab w:val="right" w:leader="dot" w:pos="9350"/>
            </w:tabs>
            <w:rPr>
              <w:rFonts w:eastAsiaTheme="minorEastAsia"/>
              <w:noProof/>
            </w:rPr>
          </w:pPr>
          <w:hyperlink w:anchor="_Toc60510283" w:history="1">
            <w:r w:rsidR="006317B0" w:rsidRPr="00753DDC">
              <w:rPr>
                <w:rStyle w:val="Hyperlink"/>
                <w:noProof/>
              </w:rPr>
              <w:t>LSTM (Long short-term memory)</w:t>
            </w:r>
            <w:r w:rsidR="006317B0">
              <w:rPr>
                <w:noProof/>
                <w:webHidden/>
              </w:rPr>
              <w:tab/>
            </w:r>
            <w:r w:rsidR="006317B0">
              <w:rPr>
                <w:noProof/>
                <w:webHidden/>
              </w:rPr>
              <w:fldChar w:fldCharType="begin"/>
            </w:r>
            <w:r w:rsidR="006317B0">
              <w:rPr>
                <w:noProof/>
                <w:webHidden/>
              </w:rPr>
              <w:instrText xml:space="preserve"> PAGEREF _Toc60510283 \h </w:instrText>
            </w:r>
            <w:r w:rsidR="006317B0">
              <w:rPr>
                <w:noProof/>
                <w:webHidden/>
              </w:rPr>
            </w:r>
            <w:r w:rsidR="006317B0">
              <w:rPr>
                <w:noProof/>
                <w:webHidden/>
              </w:rPr>
              <w:fldChar w:fldCharType="separate"/>
            </w:r>
            <w:r w:rsidR="006317B0">
              <w:rPr>
                <w:noProof/>
                <w:webHidden/>
              </w:rPr>
              <w:t>4</w:t>
            </w:r>
            <w:r w:rsidR="006317B0">
              <w:rPr>
                <w:noProof/>
                <w:webHidden/>
              </w:rPr>
              <w:fldChar w:fldCharType="end"/>
            </w:r>
          </w:hyperlink>
        </w:p>
        <w:p w14:paraId="1ED2BA57" w14:textId="5DBAF11E" w:rsidR="006317B0" w:rsidRDefault="00EB7430">
          <w:pPr>
            <w:pStyle w:val="TOC2"/>
            <w:tabs>
              <w:tab w:val="right" w:leader="dot" w:pos="9350"/>
            </w:tabs>
            <w:rPr>
              <w:rFonts w:eastAsiaTheme="minorEastAsia"/>
              <w:noProof/>
            </w:rPr>
          </w:pPr>
          <w:hyperlink w:anchor="_Toc60510284" w:history="1">
            <w:r w:rsidR="006317B0" w:rsidRPr="00753DDC">
              <w:rPr>
                <w:rStyle w:val="Hyperlink"/>
                <w:noProof/>
              </w:rPr>
              <w:t>TOOLS</w:t>
            </w:r>
            <w:r w:rsidR="006317B0">
              <w:rPr>
                <w:noProof/>
                <w:webHidden/>
              </w:rPr>
              <w:tab/>
            </w:r>
            <w:r w:rsidR="006317B0">
              <w:rPr>
                <w:noProof/>
                <w:webHidden/>
              </w:rPr>
              <w:fldChar w:fldCharType="begin"/>
            </w:r>
            <w:r w:rsidR="006317B0">
              <w:rPr>
                <w:noProof/>
                <w:webHidden/>
              </w:rPr>
              <w:instrText xml:space="preserve"> PAGEREF _Toc60510284 \h </w:instrText>
            </w:r>
            <w:r w:rsidR="006317B0">
              <w:rPr>
                <w:noProof/>
                <w:webHidden/>
              </w:rPr>
            </w:r>
            <w:r w:rsidR="006317B0">
              <w:rPr>
                <w:noProof/>
                <w:webHidden/>
              </w:rPr>
              <w:fldChar w:fldCharType="separate"/>
            </w:r>
            <w:r w:rsidR="006317B0">
              <w:rPr>
                <w:noProof/>
                <w:webHidden/>
              </w:rPr>
              <w:t>4</w:t>
            </w:r>
            <w:r w:rsidR="006317B0">
              <w:rPr>
                <w:noProof/>
                <w:webHidden/>
              </w:rPr>
              <w:fldChar w:fldCharType="end"/>
            </w:r>
          </w:hyperlink>
        </w:p>
        <w:p w14:paraId="15436483" w14:textId="1E61890C" w:rsidR="006317B0" w:rsidRDefault="00EB7430">
          <w:pPr>
            <w:pStyle w:val="TOC2"/>
            <w:tabs>
              <w:tab w:val="right" w:leader="dot" w:pos="9350"/>
            </w:tabs>
            <w:rPr>
              <w:rFonts w:eastAsiaTheme="minorEastAsia"/>
              <w:noProof/>
            </w:rPr>
          </w:pPr>
          <w:hyperlink w:anchor="_Toc60510285" w:history="1">
            <w:r w:rsidR="006317B0" w:rsidRPr="00753DDC">
              <w:rPr>
                <w:rStyle w:val="Hyperlink"/>
                <w:noProof/>
              </w:rPr>
              <w:t>Conclusion</w:t>
            </w:r>
            <w:r w:rsidR="006317B0">
              <w:rPr>
                <w:noProof/>
                <w:webHidden/>
              </w:rPr>
              <w:tab/>
            </w:r>
            <w:r w:rsidR="006317B0">
              <w:rPr>
                <w:noProof/>
                <w:webHidden/>
              </w:rPr>
              <w:fldChar w:fldCharType="begin"/>
            </w:r>
            <w:r w:rsidR="006317B0">
              <w:rPr>
                <w:noProof/>
                <w:webHidden/>
              </w:rPr>
              <w:instrText xml:space="preserve"> PAGEREF _Toc60510285 \h </w:instrText>
            </w:r>
            <w:r w:rsidR="006317B0">
              <w:rPr>
                <w:noProof/>
                <w:webHidden/>
              </w:rPr>
            </w:r>
            <w:r w:rsidR="006317B0">
              <w:rPr>
                <w:noProof/>
                <w:webHidden/>
              </w:rPr>
              <w:fldChar w:fldCharType="separate"/>
            </w:r>
            <w:r w:rsidR="006317B0">
              <w:rPr>
                <w:noProof/>
                <w:webHidden/>
              </w:rPr>
              <w:t>5</w:t>
            </w:r>
            <w:r w:rsidR="006317B0">
              <w:rPr>
                <w:noProof/>
                <w:webHidden/>
              </w:rPr>
              <w:fldChar w:fldCharType="end"/>
            </w:r>
          </w:hyperlink>
        </w:p>
        <w:p w14:paraId="65EB5B0C" w14:textId="1ED34E6E" w:rsidR="006317B0" w:rsidRDefault="006317B0">
          <w:r>
            <w:rPr>
              <w:b/>
              <w:bCs/>
              <w:noProof/>
            </w:rPr>
            <w:fldChar w:fldCharType="end"/>
          </w:r>
        </w:p>
      </w:sdtContent>
    </w:sdt>
    <w:p w14:paraId="4DB885DD" w14:textId="77777777" w:rsidR="009668CE" w:rsidRDefault="009668CE" w:rsidP="005B563E">
      <w:pPr>
        <w:pStyle w:val="BodyText"/>
        <w:jc w:val="both"/>
      </w:pPr>
    </w:p>
    <w:p w14:paraId="3AF441A2" w14:textId="77777777" w:rsidR="009668CE" w:rsidRDefault="009668CE" w:rsidP="005B563E">
      <w:pPr>
        <w:pStyle w:val="BodyText"/>
        <w:jc w:val="both"/>
      </w:pPr>
    </w:p>
    <w:p w14:paraId="558112E7" w14:textId="68FC447D" w:rsidR="009668CE" w:rsidRDefault="009668CE" w:rsidP="006317B0">
      <w:pPr>
        <w:pStyle w:val="TOCHeading"/>
        <w:jc w:val="both"/>
      </w:pPr>
    </w:p>
    <w:p w14:paraId="53BF050E" w14:textId="77777777" w:rsidR="009668CE" w:rsidRDefault="009668CE" w:rsidP="005B563E">
      <w:pPr>
        <w:pStyle w:val="BodyText"/>
        <w:jc w:val="both"/>
      </w:pPr>
    </w:p>
    <w:p w14:paraId="6231BB75" w14:textId="77777777" w:rsidR="009668CE" w:rsidRDefault="009668CE" w:rsidP="005B563E">
      <w:pPr>
        <w:pStyle w:val="BodyText"/>
        <w:jc w:val="both"/>
      </w:pPr>
    </w:p>
    <w:p w14:paraId="28F15B63" w14:textId="77777777" w:rsidR="009668CE" w:rsidRDefault="009668CE" w:rsidP="005B563E">
      <w:pPr>
        <w:pStyle w:val="BodyText"/>
        <w:jc w:val="both"/>
      </w:pPr>
    </w:p>
    <w:p w14:paraId="4E4B9D4F" w14:textId="77777777" w:rsidR="009668CE" w:rsidRDefault="009668CE" w:rsidP="005B563E">
      <w:pPr>
        <w:pStyle w:val="BodyText"/>
        <w:jc w:val="both"/>
      </w:pPr>
    </w:p>
    <w:p w14:paraId="45DED051" w14:textId="77777777" w:rsidR="009668CE" w:rsidRDefault="009668CE" w:rsidP="005B563E">
      <w:pPr>
        <w:pStyle w:val="BodyText"/>
        <w:jc w:val="both"/>
      </w:pPr>
    </w:p>
    <w:p w14:paraId="0FEA8D7E" w14:textId="77777777" w:rsidR="009668CE" w:rsidRDefault="009668CE" w:rsidP="005B563E">
      <w:pPr>
        <w:pStyle w:val="BodyText"/>
        <w:jc w:val="both"/>
      </w:pPr>
    </w:p>
    <w:p w14:paraId="3442DAFD" w14:textId="77777777" w:rsidR="009668CE" w:rsidRDefault="009668CE" w:rsidP="005B563E">
      <w:pPr>
        <w:pStyle w:val="BodyText"/>
        <w:jc w:val="both"/>
      </w:pPr>
    </w:p>
    <w:p w14:paraId="03D7E8F1" w14:textId="77777777" w:rsidR="009668CE" w:rsidRDefault="009668CE" w:rsidP="005B563E">
      <w:pPr>
        <w:pStyle w:val="BodyText"/>
        <w:jc w:val="both"/>
      </w:pPr>
    </w:p>
    <w:p w14:paraId="0D100E8A" w14:textId="77777777" w:rsidR="009668CE" w:rsidRDefault="009668CE" w:rsidP="005B563E">
      <w:pPr>
        <w:pStyle w:val="BodyText"/>
        <w:jc w:val="both"/>
      </w:pPr>
    </w:p>
    <w:p w14:paraId="5AC47680" w14:textId="689EBC3B" w:rsidR="009668CE" w:rsidRPr="007863A2" w:rsidRDefault="009668CE" w:rsidP="005B563E">
      <w:pPr>
        <w:pStyle w:val="Heading1"/>
        <w:jc w:val="both"/>
      </w:pPr>
      <w:bookmarkStart w:id="1" w:name="_Toc60424487"/>
      <w:bookmarkStart w:id="2" w:name="_Toc60425498"/>
      <w:bookmarkStart w:id="3" w:name="_Toc60510273"/>
      <w:r w:rsidRPr="007863A2">
        <w:lastRenderedPageBreak/>
        <w:t>Introduction</w:t>
      </w:r>
      <w:bookmarkEnd w:id="1"/>
      <w:bookmarkEnd w:id="2"/>
      <w:bookmarkEnd w:id="3"/>
    </w:p>
    <w:p w14:paraId="3E02E18B" w14:textId="77777777" w:rsidR="009668CE" w:rsidRPr="006F1E26" w:rsidRDefault="009668CE" w:rsidP="005B563E">
      <w:pPr>
        <w:jc w:val="both"/>
        <w:rPr>
          <w:i/>
          <w:iCs/>
          <w:sz w:val="24"/>
          <w:szCs w:val="24"/>
        </w:rPr>
      </w:pPr>
    </w:p>
    <w:p w14:paraId="0F93718F" w14:textId="582449BC" w:rsidR="009668CE" w:rsidRPr="007863A2" w:rsidRDefault="009668CE" w:rsidP="005B563E">
      <w:pPr>
        <w:jc w:val="both"/>
        <w:rPr>
          <w:i/>
          <w:iCs/>
          <w:sz w:val="28"/>
          <w:szCs w:val="28"/>
        </w:rPr>
      </w:pPr>
      <w:r w:rsidRPr="007863A2">
        <w:rPr>
          <w:i/>
          <w:iCs/>
          <w:sz w:val="28"/>
          <w:szCs w:val="28"/>
        </w:rPr>
        <w:t xml:space="preserve">Stock market prediction is certainly a difficult undertaking due to the fact do’s and don’ts are very applicable issue on this connection.  Pulling out profit from stock marketplace prediction at the moment are genuinely possible with the advent of artificial intelligence thru which researchers may additionally strive with different strategies In reference to economic records which substantially performs a essential position for generating an awesome selection on the idea of the available benchmarks. AS an investor it’s a bold assignment to totally depend upon a </w:t>
      </w:r>
      <w:r w:rsidR="00532349" w:rsidRPr="007863A2">
        <w:rPr>
          <w:i/>
          <w:iCs/>
          <w:sz w:val="28"/>
          <w:szCs w:val="28"/>
        </w:rPr>
        <w:t>brand-new</w:t>
      </w:r>
      <w:r w:rsidRPr="007863A2">
        <w:rPr>
          <w:i/>
          <w:iCs/>
          <w:sz w:val="28"/>
          <w:szCs w:val="28"/>
        </w:rPr>
        <w:t xml:space="preserve"> technology like Artificial Intelligence (AI) for the prediction of stock market. Stock trading ability can be computed with economic commercial enterprise out of the available assets that is </w:t>
      </w:r>
      <w:r w:rsidR="00532349" w:rsidRPr="007863A2">
        <w:rPr>
          <w:i/>
          <w:iCs/>
          <w:sz w:val="28"/>
          <w:szCs w:val="28"/>
        </w:rPr>
        <w:t>primarily</w:t>
      </w:r>
      <w:r w:rsidRPr="007863A2">
        <w:rPr>
          <w:i/>
          <w:iCs/>
          <w:sz w:val="28"/>
          <w:szCs w:val="28"/>
        </w:rPr>
        <w:t xml:space="preserve"> based on monetary records. Fear, greed, </w:t>
      </w:r>
      <w:r w:rsidR="00532349" w:rsidRPr="007863A2">
        <w:rPr>
          <w:i/>
          <w:iCs/>
          <w:sz w:val="28"/>
          <w:szCs w:val="28"/>
        </w:rPr>
        <w:t>threats,</w:t>
      </w:r>
      <w:r w:rsidRPr="007863A2">
        <w:rPr>
          <w:i/>
          <w:iCs/>
          <w:sz w:val="28"/>
          <w:szCs w:val="28"/>
        </w:rPr>
        <w:t xml:space="preserve">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at the moment are trending Only due to the fact the </w:t>
      </w:r>
      <w:r w:rsidR="00532349" w:rsidRPr="007863A2">
        <w:rPr>
          <w:i/>
          <w:iCs/>
          <w:sz w:val="28"/>
          <w:szCs w:val="28"/>
        </w:rPr>
        <w:t>system dependency</w:t>
      </w:r>
      <w:r w:rsidRPr="007863A2">
        <w:rPr>
          <w:i/>
          <w:iCs/>
          <w:sz w:val="28"/>
          <w:szCs w:val="28"/>
        </w:rPr>
        <w:t xml:space="preserve"> of humans.  Virtually infinite opportunities for acquiring increasingly profits out of the invested cash are the high concerns of an individual’s and that is what AI </w:t>
      </w:r>
      <w:r w:rsidR="00532349" w:rsidRPr="007863A2">
        <w:rPr>
          <w:i/>
          <w:iCs/>
          <w:sz w:val="28"/>
          <w:szCs w:val="28"/>
        </w:rPr>
        <w:t>now</w:t>
      </w:r>
      <w:r w:rsidRPr="007863A2">
        <w:rPr>
          <w:i/>
          <w:iCs/>
          <w:sz w:val="28"/>
          <w:szCs w:val="28"/>
        </w:rPr>
        <w:t xml:space="preserve"> are doing </w:t>
      </w:r>
      <w:r w:rsidR="005B563E" w:rsidRPr="007863A2">
        <w:rPr>
          <w:i/>
          <w:iCs/>
          <w:sz w:val="28"/>
          <w:szCs w:val="28"/>
        </w:rPr>
        <w:t>with algorithmic</w:t>
      </w:r>
      <w:r w:rsidRPr="007863A2">
        <w:rPr>
          <w:i/>
          <w:iCs/>
          <w:sz w:val="28"/>
          <w:szCs w:val="28"/>
        </w:rPr>
        <w:t xml:space="preserve"> trading.</w:t>
      </w:r>
    </w:p>
    <w:p w14:paraId="2678292F" w14:textId="77777777" w:rsidR="009668CE" w:rsidRDefault="009668CE" w:rsidP="005B563E">
      <w:pPr>
        <w:jc w:val="both"/>
        <w:rPr>
          <w:rFonts w:asciiTheme="majorHAnsi" w:hAnsiTheme="majorHAnsi"/>
          <w:b/>
          <w:bCs/>
          <w:i/>
          <w:iCs/>
          <w:sz w:val="32"/>
          <w:szCs w:val="32"/>
        </w:rPr>
      </w:pPr>
    </w:p>
    <w:p w14:paraId="6AD0A652" w14:textId="77777777" w:rsidR="009668CE" w:rsidRDefault="009668CE" w:rsidP="005B563E">
      <w:pPr>
        <w:jc w:val="both"/>
        <w:rPr>
          <w:rFonts w:asciiTheme="majorHAnsi" w:hAnsiTheme="majorHAnsi"/>
          <w:b/>
          <w:bCs/>
          <w:i/>
          <w:iCs/>
          <w:sz w:val="32"/>
          <w:szCs w:val="32"/>
        </w:rPr>
      </w:pPr>
    </w:p>
    <w:p w14:paraId="6189851C" w14:textId="77777777" w:rsidR="009668CE" w:rsidRDefault="009668CE" w:rsidP="005B563E">
      <w:pPr>
        <w:jc w:val="both"/>
        <w:rPr>
          <w:rFonts w:asciiTheme="majorHAnsi" w:hAnsiTheme="majorHAnsi"/>
          <w:b/>
          <w:bCs/>
          <w:i/>
          <w:iCs/>
          <w:sz w:val="32"/>
          <w:szCs w:val="32"/>
        </w:rPr>
      </w:pPr>
    </w:p>
    <w:p w14:paraId="73C45D9C" w14:textId="77777777" w:rsidR="009668CE" w:rsidRDefault="009668CE" w:rsidP="005B563E">
      <w:pPr>
        <w:jc w:val="both"/>
        <w:rPr>
          <w:rFonts w:asciiTheme="majorHAnsi" w:hAnsiTheme="majorHAnsi"/>
          <w:b/>
          <w:bCs/>
          <w:i/>
          <w:iCs/>
          <w:sz w:val="32"/>
          <w:szCs w:val="32"/>
        </w:rPr>
      </w:pPr>
    </w:p>
    <w:p w14:paraId="4F480CBA" w14:textId="77777777" w:rsidR="009668CE" w:rsidRDefault="009668CE" w:rsidP="005B563E">
      <w:pPr>
        <w:jc w:val="both"/>
        <w:rPr>
          <w:rFonts w:asciiTheme="majorHAnsi" w:hAnsiTheme="majorHAnsi"/>
          <w:b/>
          <w:bCs/>
          <w:i/>
          <w:iCs/>
          <w:sz w:val="32"/>
          <w:szCs w:val="32"/>
        </w:rPr>
      </w:pPr>
    </w:p>
    <w:p w14:paraId="1A1D1A82" w14:textId="77777777" w:rsidR="009668CE" w:rsidRDefault="009668CE" w:rsidP="005B563E">
      <w:pPr>
        <w:jc w:val="both"/>
        <w:rPr>
          <w:rFonts w:asciiTheme="majorHAnsi" w:hAnsiTheme="majorHAnsi"/>
          <w:b/>
          <w:bCs/>
          <w:i/>
          <w:iCs/>
          <w:sz w:val="32"/>
          <w:szCs w:val="32"/>
        </w:rPr>
      </w:pPr>
    </w:p>
    <w:p w14:paraId="698EA605" w14:textId="77777777" w:rsidR="009668CE" w:rsidRPr="007863A2" w:rsidRDefault="009668CE" w:rsidP="005B563E">
      <w:pPr>
        <w:pStyle w:val="Heading2"/>
        <w:jc w:val="both"/>
      </w:pPr>
      <w:bookmarkStart w:id="4" w:name="_Toc60424488"/>
      <w:bookmarkStart w:id="5" w:name="_Toc60425499"/>
      <w:bookmarkStart w:id="6" w:name="_Toc60510274"/>
      <w:r w:rsidRPr="007863A2">
        <w:lastRenderedPageBreak/>
        <w:t>ABSTRACT</w:t>
      </w:r>
      <w:bookmarkEnd w:id="4"/>
      <w:bookmarkEnd w:id="5"/>
      <w:bookmarkEnd w:id="6"/>
    </w:p>
    <w:p w14:paraId="208401E2" w14:textId="039C0EF4" w:rsidR="009668CE" w:rsidRPr="007863A2" w:rsidRDefault="009668CE" w:rsidP="005B563E">
      <w:pPr>
        <w:jc w:val="both"/>
        <w:rPr>
          <w:i/>
          <w:iCs/>
          <w:sz w:val="28"/>
          <w:szCs w:val="28"/>
        </w:rPr>
      </w:pPr>
      <w:r w:rsidRPr="007863A2">
        <w:rPr>
          <w:i/>
          <w:iCs/>
          <w:sz w:val="28"/>
          <w:szCs w:val="28"/>
        </w:rPr>
        <w:t xml:space="preserve">Artificial </w:t>
      </w:r>
      <w:r w:rsidR="005B563E" w:rsidRPr="007863A2">
        <w:rPr>
          <w:i/>
          <w:iCs/>
          <w:sz w:val="28"/>
          <w:szCs w:val="28"/>
        </w:rPr>
        <w:t>Intelligence has</w:t>
      </w:r>
      <w:r w:rsidRPr="007863A2">
        <w:rPr>
          <w:i/>
          <w:iCs/>
          <w:sz w:val="28"/>
          <w:szCs w:val="28"/>
        </w:rPr>
        <w:t xml:space="preserve"> advanced impressively on account that inventors started out tampering with its capability. Many consider that the subsequent tremendous use for AI era could be in the field of financial market hypothesis. technology may be used both to make our lives higher or make cash. The stock alternate marketplace is the most volatile and most dynamic of all. unique care </w:t>
      </w:r>
      <w:r w:rsidR="00532349" w:rsidRPr="007863A2">
        <w:rPr>
          <w:i/>
          <w:iCs/>
          <w:sz w:val="28"/>
          <w:szCs w:val="28"/>
        </w:rPr>
        <w:t>must</w:t>
      </w:r>
      <w:r w:rsidRPr="007863A2">
        <w:rPr>
          <w:i/>
          <w:iCs/>
          <w:sz w:val="28"/>
          <w:szCs w:val="28"/>
        </w:rPr>
        <w:t xml:space="preserve">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w:t>
      </w:r>
      <w:r w:rsidR="00532349" w:rsidRPr="007863A2">
        <w:rPr>
          <w:i/>
          <w:iCs/>
          <w:sz w:val="28"/>
          <w:szCs w:val="28"/>
        </w:rPr>
        <w:t>e.g.,</w:t>
      </w:r>
      <w:r w:rsidRPr="007863A2">
        <w:rPr>
          <w:i/>
          <w:iCs/>
          <w:sz w:val="28"/>
          <w:szCs w:val="28"/>
        </w:rPr>
        <w:t xml:space="preserve"> price to profits ratio, long time business loans. </w:t>
      </w:r>
      <w:proofErr w:type="gramStart"/>
      <w:r w:rsidRPr="007863A2">
        <w:rPr>
          <w:i/>
          <w:iCs/>
          <w:sz w:val="28"/>
          <w:szCs w:val="28"/>
        </w:rPr>
        <w:t>so</w:t>
      </w:r>
      <w:proofErr w:type="gramEnd"/>
      <w:r w:rsidRPr="007863A2">
        <w:rPr>
          <w:i/>
          <w:iCs/>
          <w:sz w:val="28"/>
          <w:szCs w:val="28"/>
        </w:rPr>
        <w:t xml:space="preserve"> one can make cash ultimately. This calls for capabilities from special areas of study and huge computational energy which is why it's far simplest generic in current years. This project tries to try of developing with a basis and prediction the usage of artificial Intelligence in figuring out buying and selling pattern relations which accurately </w:t>
      </w:r>
      <w:r w:rsidR="00532349" w:rsidRPr="007863A2">
        <w:rPr>
          <w:i/>
          <w:iCs/>
          <w:sz w:val="28"/>
          <w:szCs w:val="28"/>
        </w:rPr>
        <w:t>interrelates</w:t>
      </w:r>
      <w:r w:rsidRPr="007863A2">
        <w:rPr>
          <w:i/>
          <w:iCs/>
          <w:sz w:val="28"/>
          <w:szCs w:val="28"/>
        </w:rPr>
        <w:t xml:space="preserve"> with high Frequency stock buying and selling primarily based on pre-set standards.</w:t>
      </w:r>
    </w:p>
    <w:p w14:paraId="0348FC71" w14:textId="77777777" w:rsidR="009668CE" w:rsidRDefault="009668CE" w:rsidP="005B563E">
      <w:pPr>
        <w:jc w:val="both"/>
        <w:rPr>
          <w:i/>
          <w:iCs/>
        </w:rPr>
      </w:pPr>
    </w:p>
    <w:p w14:paraId="22093D84" w14:textId="77777777" w:rsidR="009668CE" w:rsidRPr="000F755A" w:rsidRDefault="009668CE" w:rsidP="005B563E">
      <w:pPr>
        <w:jc w:val="both"/>
        <w:rPr>
          <w:i/>
          <w:iCs/>
          <w:sz w:val="32"/>
          <w:szCs w:val="32"/>
        </w:rPr>
      </w:pPr>
    </w:p>
    <w:p w14:paraId="5789A8DA" w14:textId="77777777" w:rsidR="009668CE" w:rsidRPr="00254F62" w:rsidRDefault="009668CE" w:rsidP="00254F62">
      <w:pPr>
        <w:pStyle w:val="Heading1"/>
        <w:rPr>
          <w:sz w:val="32"/>
        </w:rPr>
      </w:pPr>
      <w:bookmarkStart w:id="7" w:name="_Toc60424489"/>
      <w:bookmarkStart w:id="8" w:name="_Toc60425500"/>
      <w:bookmarkStart w:id="9" w:name="_Toc60510275"/>
      <w:r w:rsidRPr="00254F62">
        <w:rPr>
          <w:sz w:val="32"/>
        </w:rPr>
        <w:t>Prediction Concept</w:t>
      </w:r>
      <w:bookmarkEnd w:id="7"/>
      <w:bookmarkEnd w:id="8"/>
      <w:bookmarkEnd w:id="9"/>
    </w:p>
    <w:p w14:paraId="571F9101" w14:textId="77777777" w:rsidR="009668CE" w:rsidRPr="007863A2" w:rsidRDefault="009668CE" w:rsidP="005B563E">
      <w:pPr>
        <w:jc w:val="both"/>
        <w:rPr>
          <w:i/>
          <w:iCs/>
          <w:sz w:val="28"/>
          <w:szCs w:val="28"/>
        </w:rPr>
      </w:pPr>
      <w:r w:rsidRPr="007863A2">
        <w:rPr>
          <w:i/>
          <w:iCs/>
          <w:sz w:val="28"/>
          <w:szCs w:val="28"/>
        </w:rPr>
        <w:t xml:space="preserve">The possible market prediction goal may be the future stock rate or the volatility of the expenses or market trend. </w:t>
      </w:r>
      <w:r w:rsidR="005B563E" w:rsidRPr="007863A2">
        <w:rPr>
          <w:i/>
          <w:iCs/>
          <w:sz w:val="28"/>
          <w:szCs w:val="28"/>
        </w:rPr>
        <w:t>The</w:t>
      </w:r>
      <w:r w:rsidRPr="007863A2">
        <w:rPr>
          <w:i/>
          <w:iCs/>
          <w:sz w:val="28"/>
          <w:szCs w:val="28"/>
        </w:rPr>
        <w:t xml:space="preserve"> usage of this prediction developer holds two exceptional varieties of predictions like Dummy and actual time predictions i.e. used in stock market system. In Dummy prediction we outline some policies and are predict the future of stocks by way of calculating common fee.</w:t>
      </w:r>
    </w:p>
    <w:p w14:paraId="7C8C7C90" w14:textId="77777777" w:rsidR="00503F02" w:rsidRDefault="00503F02" w:rsidP="00254F62">
      <w:pPr>
        <w:pStyle w:val="Heading1"/>
      </w:pPr>
      <w:bookmarkStart w:id="10" w:name="_Toc60509169"/>
      <w:bookmarkStart w:id="11" w:name="_Toc60510276"/>
      <w:r>
        <w:lastRenderedPageBreak/>
        <w:t>What Stock market is</w:t>
      </w:r>
      <w:bookmarkEnd w:id="10"/>
      <w:bookmarkEnd w:id="11"/>
      <w:r>
        <w:t xml:space="preserve"> </w:t>
      </w:r>
    </w:p>
    <w:p w14:paraId="34938D09" w14:textId="77777777" w:rsidR="00503F02" w:rsidRPr="00D113A5" w:rsidRDefault="00503F02" w:rsidP="00503F02">
      <w:pPr>
        <w:jc w:val="both"/>
        <w:rPr>
          <w:i/>
          <w:iCs/>
          <w:sz w:val="28"/>
          <w:szCs w:val="28"/>
        </w:rPr>
      </w:pPr>
      <w:r w:rsidRPr="00D113A5">
        <w:rPr>
          <w:i/>
          <w:iCs/>
          <w:sz w:val="28"/>
          <w:szCs w:val="28"/>
        </w:rPr>
        <w:t xml:space="preserve">This is a place where buying and selling of a shares take place for listed </w:t>
      </w:r>
      <w:proofErr w:type="gramStart"/>
      <w:r w:rsidRPr="00D113A5">
        <w:rPr>
          <w:i/>
          <w:iCs/>
          <w:sz w:val="28"/>
          <w:szCs w:val="28"/>
        </w:rPr>
        <w:t>companies</w:t>
      </w:r>
      <w:proofErr w:type="gramEnd"/>
      <w:r w:rsidRPr="00D113A5">
        <w:rPr>
          <w:i/>
          <w:iCs/>
          <w:sz w:val="28"/>
          <w:szCs w:val="28"/>
        </w:rPr>
        <w:t>. Stock exchange is basically a bridge between buyers and sellers of the shares.</w:t>
      </w:r>
    </w:p>
    <w:p w14:paraId="1B965B54" w14:textId="77777777" w:rsidR="00503F02" w:rsidRDefault="00503F02" w:rsidP="00503F02">
      <w:pPr>
        <w:pStyle w:val="Heading2"/>
        <w:jc w:val="both"/>
      </w:pPr>
      <w:bookmarkStart w:id="12" w:name="_Toc60509170"/>
      <w:bookmarkStart w:id="13" w:name="_Toc60510277"/>
      <w:r>
        <w:t>Importance of stock market</w:t>
      </w:r>
      <w:bookmarkEnd w:id="12"/>
      <w:bookmarkEnd w:id="13"/>
    </w:p>
    <w:p w14:paraId="723A5CCF" w14:textId="77777777" w:rsidR="00503F02" w:rsidRDefault="00503F02" w:rsidP="00503F02">
      <w:pPr>
        <w:pStyle w:val="ListParagraph"/>
        <w:numPr>
          <w:ilvl w:val="0"/>
          <w:numId w:val="10"/>
        </w:numPr>
        <w:jc w:val="both"/>
        <w:rPr>
          <w:i/>
          <w:iCs/>
          <w:sz w:val="28"/>
          <w:szCs w:val="28"/>
        </w:rPr>
      </w:pPr>
      <w:r>
        <w:rPr>
          <w:i/>
          <w:iCs/>
          <w:sz w:val="28"/>
          <w:szCs w:val="28"/>
        </w:rPr>
        <w:t>It helps companies to improve their financial condition.</w:t>
      </w:r>
    </w:p>
    <w:p w14:paraId="4407735A" w14:textId="77777777" w:rsidR="00503F02" w:rsidRDefault="00503F02" w:rsidP="00503F02">
      <w:pPr>
        <w:pStyle w:val="ListParagraph"/>
        <w:numPr>
          <w:ilvl w:val="0"/>
          <w:numId w:val="10"/>
        </w:numPr>
        <w:jc w:val="both"/>
        <w:rPr>
          <w:i/>
          <w:iCs/>
          <w:sz w:val="28"/>
          <w:szCs w:val="28"/>
        </w:rPr>
      </w:pPr>
      <w:r>
        <w:rPr>
          <w:i/>
          <w:iCs/>
          <w:sz w:val="28"/>
          <w:szCs w:val="28"/>
        </w:rPr>
        <w:t>Help individuals to create personal wealth.</w:t>
      </w:r>
    </w:p>
    <w:p w14:paraId="6CE10ACD" w14:textId="690B40D6" w:rsidR="00503F02" w:rsidRDefault="00503F02" w:rsidP="00503F02">
      <w:pPr>
        <w:pStyle w:val="ListParagraph"/>
        <w:numPr>
          <w:ilvl w:val="0"/>
          <w:numId w:val="10"/>
        </w:numPr>
        <w:jc w:val="both"/>
        <w:rPr>
          <w:i/>
          <w:iCs/>
          <w:sz w:val="28"/>
          <w:szCs w:val="28"/>
        </w:rPr>
      </w:pPr>
      <w:r>
        <w:rPr>
          <w:i/>
          <w:iCs/>
          <w:sz w:val="28"/>
          <w:szCs w:val="28"/>
        </w:rPr>
        <w:t xml:space="preserve">It serves as a symbol of states </w:t>
      </w:r>
      <w:r w:rsidR="006317B0">
        <w:rPr>
          <w:i/>
          <w:iCs/>
          <w:sz w:val="28"/>
          <w:szCs w:val="28"/>
        </w:rPr>
        <w:t>economic</w:t>
      </w:r>
      <w:r>
        <w:rPr>
          <w:i/>
          <w:iCs/>
          <w:sz w:val="28"/>
          <w:szCs w:val="28"/>
        </w:rPr>
        <w:t xml:space="preserve"> status.</w:t>
      </w:r>
    </w:p>
    <w:p w14:paraId="106842C7" w14:textId="77777777" w:rsidR="00503F02" w:rsidRDefault="00503F02" w:rsidP="00503F02">
      <w:pPr>
        <w:pStyle w:val="ListParagraph"/>
        <w:numPr>
          <w:ilvl w:val="0"/>
          <w:numId w:val="10"/>
        </w:numPr>
        <w:jc w:val="both"/>
        <w:rPr>
          <w:i/>
          <w:iCs/>
          <w:sz w:val="28"/>
          <w:szCs w:val="28"/>
        </w:rPr>
      </w:pPr>
      <w:r>
        <w:rPr>
          <w:i/>
          <w:iCs/>
          <w:sz w:val="28"/>
          <w:szCs w:val="28"/>
        </w:rPr>
        <w:t>Increase investment.</w:t>
      </w:r>
    </w:p>
    <w:p w14:paraId="0AD679C7" w14:textId="77777777" w:rsidR="00503F02" w:rsidRDefault="00503F02" w:rsidP="00503F02">
      <w:pPr>
        <w:pStyle w:val="ListParagraph"/>
        <w:jc w:val="both"/>
        <w:rPr>
          <w:i/>
          <w:iCs/>
          <w:sz w:val="28"/>
          <w:szCs w:val="28"/>
        </w:rPr>
      </w:pPr>
    </w:p>
    <w:p w14:paraId="610A8495" w14:textId="77777777" w:rsidR="00503F02" w:rsidRDefault="00503F02" w:rsidP="00503F02">
      <w:pPr>
        <w:pStyle w:val="Heading2"/>
        <w:jc w:val="both"/>
        <w:rPr>
          <w:sz w:val="28"/>
          <w:szCs w:val="28"/>
        </w:rPr>
      </w:pPr>
      <w:bookmarkStart w:id="14" w:name="_Toc60509171"/>
      <w:bookmarkStart w:id="15" w:name="_Toc60510278"/>
      <w:r>
        <w:t>Stock Market Predictions</w:t>
      </w:r>
      <w:bookmarkEnd w:id="14"/>
      <w:bookmarkEnd w:id="15"/>
      <w:r>
        <w:rPr>
          <w:sz w:val="28"/>
          <w:szCs w:val="28"/>
        </w:rPr>
        <w:t xml:space="preserve"> </w:t>
      </w:r>
    </w:p>
    <w:p w14:paraId="6B8D384B" w14:textId="77777777" w:rsidR="00503F02" w:rsidRDefault="00503F02" w:rsidP="006317B0">
      <w:pPr>
        <w:pStyle w:val="ListParagraph"/>
        <w:jc w:val="both"/>
        <w:rPr>
          <w:i/>
          <w:iCs/>
          <w:sz w:val="28"/>
          <w:szCs w:val="28"/>
        </w:rPr>
      </w:pPr>
      <w:r>
        <w:rPr>
          <w:i/>
          <w:iCs/>
          <w:sz w:val="28"/>
          <w:szCs w:val="28"/>
        </w:rPr>
        <w:t>It helps to determine the future value of any company stock and other financial issues.</w:t>
      </w:r>
    </w:p>
    <w:p w14:paraId="4404DA25" w14:textId="77777777" w:rsidR="009668CE" w:rsidRPr="007863A2" w:rsidRDefault="009668CE" w:rsidP="00254F62">
      <w:pPr>
        <w:pStyle w:val="Heading1"/>
      </w:pPr>
      <w:bookmarkStart w:id="16" w:name="_Toc60424490"/>
      <w:bookmarkStart w:id="17" w:name="_Toc60425501"/>
      <w:bookmarkStart w:id="18" w:name="_Toc60510279"/>
      <w:r w:rsidRPr="007863A2">
        <w:t>False prediction</w:t>
      </w:r>
      <w:bookmarkEnd w:id="16"/>
      <w:bookmarkEnd w:id="17"/>
      <w:bookmarkEnd w:id="18"/>
    </w:p>
    <w:p w14:paraId="09319FAD" w14:textId="77777777" w:rsidR="009668CE" w:rsidRPr="007863A2" w:rsidRDefault="009668CE" w:rsidP="005B563E">
      <w:pPr>
        <w:jc w:val="both"/>
        <w:rPr>
          <w:i/>
          <w:iCs/>
          <w:sz w:val="28"/>
          <w:szCs w:val="28"/>
        </w:rPr>
      </w:pPr>
      <w:r w:rsidRPr="007863A2">
        <w:rPr>
          <w:i/>
          <w:iCs/>
          <w:sz w:val="28"/>
          <w:szCs w:val="28"/>
        </w:rPr>
        <w:t xml:space="preserve">It is possible for a program to predict wrong because it is not working on real time it is based on previous records so it might be possible that on the time of prediction share price of a xyz company is high as per system prediction according to previous record but on ground the reality might be different. </w:t>
      </w:r>
    </w:p>
    <w:p w14:paraId="4FC76858" w14:textId="77777777" w:rsidR="009668CE" w:rsidRDefault="009668CE" w:rsidP="005B563E">
      <w:pPr>
        <w:pStyle w:val="Heading2"/>
        <w:jc w:val="both"/>
      </w:pPr>
    </w:p>
    <w:p w14:paraId="2FFAD029" w14:textId="77777777" w:rsidR="009668CE" w:rsidRDefault="009668CE" w:rsidP="00254F62">
      <w:pPr>
        <w:pStyle w:val="Heading1"/>
      </w:pPr>
      <w:bookmarkStart w:id="19" w:name="_Toc60425502"/>
      <w:bookmarkStart w:id="20" w:name="_Toc60510280"/>
      <w:r>
        <w:t>Conditions because of which predictions can be false</w:t>
      </w:r>
      <w:bookmarkEnd w:id="19"/>
      <w:bookmarkEnd w:id="20"/>
    </w:p>
    <w:p w14:paraId="441086B7" w14:textId="77777777" w:rsidR="009668CE" w:rsidRDefault="009668CE" w:rsidP="005B563E">
      <w:pPr>
        <w:pStyle w:val="ListParagraph"/>
        <w:numPr>
          <w:ilvl w:val="0"/>
          <w:numId w:val="9"/>
        </w:numPr>
        <w:jc w:val="both"/>
        <w:rPr>
          <w:rFonts w:cstheme="minorHAnsi"/>
          <w:i/>
          <w:iCs/>
          <w:sz w:val="28"/>
          <w:szCs w:val="28"/>
        </w:rPr>
      </w:pPr>
      <w:r>
        <w:rPr>
          <w:rFonts w:cstheme="minorHAnsi"/>
          <w:i/>
          <w:iCs/>
          <w:sz w:val="28"/>
          <w:szCs w:val="28"/>
        </w:rPr>
        <w:t>Country’s financial condition at the time of record gathering and at the time of prediction.</w:t>
      </w:r>
    </w:p>
    <w:p w14:paraId="490D01CE" w14:textId="77777777" w:rsidR="009668CE" w:rsidRDefault="005B563E" w:rsidP="005B563E">
      <w:pPr>
        <w:pStyle w:val="ListParagraph"/>
        <w:numPr>
          <w:ilvl w:val="0"/>
          <w:numId w:val="9"/>
        </w:numPr>
        <w:jc w:val="both"/>
        <w:rPr>
          <w:rFonts w:cstheme="minorHAnsi"/>
          <w:i/>
          <w:iCs/>
          <w:sz w:val="28"/>
          <w:szCs w:val="28"/>
        </w:rPr>
      </w:pPr>
      <w:r>
        <w:rPr>
          <w:rFonts w:cstheme="minorHAnsi"/>
          <w:i/>
          <w:iCs/>
          <w:sz w:val="28"/>
          <w:szCs w:val="28"/>
        </w:rPr>
        <w:t>Market environment at the time of records collection and at the time of prediction making.</w:t>
      </w:r>
    </w:p>
    <w:p w14:paraId="130B282F" w14:textId="77777777"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Country’s overall situation of peace.</w:t>
      </w:r>
    </w:p>
    <w:p w14:paraId="2E115F94" w14:textId="38F4505C" w:rsidR="005B563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The condition of a company financial status is most important for accuracy because if the financial condition of a company was good at the time of record gathering and now at the time of prediction it becomes poor than </w:t>
      </w:r>
      <w:r w:rsidR="00532349">
        <w:rPr>
          <w:rFonts w:cstheme="minorHAnsi"/>
          <w:i/>
          <w:iCs/>
          <w:sz w:val="28"/>
          <w:szCs w:val="28"/>
        </w:rPr>
        <w:t>our</w:t>
      </w:r>
      <w:r>
        <w:rPr>
          <w:rFonts w:cstheme="minorHAnsi"/>
          <w:i/>
          <w:iCs/>
          <w:sz w:val="28"/>
          <w:szCs w:val="28"/>
        </w:rPr>
        <w:t xml:space="preserve"> program is working on the basis of records so it will predict company’s </w:t>
      </w:r>
      <w:r>
        <w:rPr>
          <w:rFonts w:cstheme="minorHAnsi"/>
          <w:i/>
          <w:iCs/>
          <w:sz w:val="28"/>
          <w:szCs w:val="28"/>
        </w:rPr>
        <w:lastRenderedPageBreak/>
        <w:t xml:space="preserve">share prices will go up but according to ground realities it will go down. </w:t>
      </w:r>
      <w:r w:rsidR="00532349">
        <w:rPr>
          <w:rFonts w:cstheme="minorHAnsi"/>
          <w:i/>
          <w:iCs/>
          <w:sz w:val="28"/>
          <w:szCs w:val="28"/>
        </w:rPr>
        <w:t>So,</w:t>
      </w:r>
      <w:r>
        <w:rPr>
          <w:rFonts w:cstheme="minorHAnsi"/>
          <w:i/>
          <w:iCs/>
          <w:sz w:val="28"/>
          <w:szCs w:val="28"/>
        </w:rPr>
        <w:t xml:space="preserve"> the marketing sense of a trader is also important because our system can only predict according to previous facts and figures it does not work on real time.</w:t>
      </w:r>
    </w:p>
    <w:p w14:paraId="6B8C75B3" w14:textId="77777777" w:rsidR="005B563E" w:rsidRPr="009668CE" w:rsidRDefault="005B563E" w:rsidP="005B563E">
      <w:pPr>
        <w:pStyle w:val="ListParagraph"/>
        <w:numPr>
          <w:ilvl w:val="0"/>
          <w:numId w:val="9"/>
        </w:numPr>
        <w:jc w:val="both"/>
        <w:rPr>
          <w:rFonts w:cstheme="minorHAnsi"/>
          <w:i/>
          <w:iCs/>
          <w:sz w:val="28"/>
          <w:szCs w:val="28"/>
        </w:rPr>
      </w:pPr>
      <w:r>
        <w:rPr>
          <w:rFonts w:cstheme="minorHAnsi"/>
          <w:i/>
          <w:iCs/>
          <w:sz w:val="28"/>
          <w:szCs w:val="28"/>
        </w:rPr>
        <w:t xml:space="preserve">Many other reasons.  </w:t>
      </w:r>
    </w:p>
    <w:p w14:paraId="068C3211" w14:textId="77777777" w:rsidR="009668CE" w:rsidRDefault="009668CE" w:rsidP="005B563E">
      <w:pPr>
        <w:jc w:val="both"/>
        <w:rPr>
          <w:i/>
          <w:iCs/>
        </w:rPr>
      </w:pPr>
    </w:p>
    <w:p w14:paraId="4B696827" w14:textId="77777777" w:rsidR="009668CE" w:rsidRDefault="009668CE" w:rsidP="005B563E">
      <w:pPr>
        <w:jc w:val="both"/>
        <w:rPr>
          <w:i/>
          <w:iCs/>
        </w:rPr>
      </w:pPr>
    </w:p>
    <w:p w14:paraId="039E3DEF" w14:textId="77777777" w:rsidR="006317B0" w:rsidRDefault="006317B0" w:rsidP="00254F62">
      <w:pPr>
        <w:pStyle w:val="Heading1"/>
      </w:pPr>
      <w:bookmarkStart w:id="21" w:name="_Toc60509175"/>
      <w:bookmarkStart w:id="22" w:name="_Toc60510281"/>
      <w:r>
        <w:t>Methodology</w:t>
      </w:r>
      <w:bookmarkEnd w:id="21"/>
      <w:bookmarkEnd w:id="22"/>
    </w:p>
    <w:p w14:paraId="68BAB551" w14:textId="77777777" w:rsidR="006317B0" w:rsidRPr="00671C23" w:rsidRDefault="006317B0" w:rsidP="00254F62">
      <w:pPr>
        <w:pStyle w:val="Heading2"/>
      </w:pPr>
      <w:bookmarkStart w:id="23" w:name="_Toc60509176"/>
      <w:bookmarkStart w:id="24" w:name="_Toc60510282"/>
      <w:r>
        <w:t>Linear Regression</w:t>
      </w:r>
      <w:bookmarkEnd w:id="23"/>
      <w:bookmarkEnd w:id="24"/>
    </w:p>
    <w:p w14:paraId="5DCAC6CE" w14:textId="77777777" w:rsidR="006317B0" w:rsidRPr="00347C67" w:rsidRDefault="006317B0" w:rsidP="006317B0">
      <w:pPr>
        <w:jc w:val="both"/>
        <w:rPr>
          <w:rFonts w:cstheme="minorHAnsi"/>
          <w:i/>
          <w:iCs/>
          <w:sz w:val="28"/>
          <w:szCs w:val="28"/>
        </w:rPr>
      </w:pPr>
      <w:r>
        <w:rPr>
          <w:rFonts w:cstheme="minorHAnsi"/>
          <w:i/>
          <w:iCs/>
          <w:sz w:val="28"/>
          <w:szCs w:val="28"/>
        </w:rPr>
        <w:t xml:space="preserve">In this project linear regression is used as a supervised learning algorithm to predict the results of a contribution. Regression lines gives the predict results such as shares sold based on a given features </w:t>
      </w:r>
    </w:p>
    <w:p w14:paraId="4739B9A2" w14:textId="0F43C639" w:rsidR="006317B0" w:rsidRDefault="006317B0" w:rsidP="00254F62">
      <w:pPr>
        <w:pStyle w:val="Heading2"/>
      </w:pPr>
      <w:bookmarkStart w:id="25" w:name="_Toc60509177"/>
      <w:bookmarkStart w:id="26" w:name="_Toc60510283"/>
      <w:r>
        <w:t>LSTM (Long short-term memory)</w:t>
      </w:r>
      <w:bookmarkEnd w:id="25"/>
      <w:bookmarkEnd w:id="26"/>
    </w:p>
    <w:p w14:paraId="0C934BCE" w14:textId="77777777" w:rsidR="006317B0" w:rsidRDefault="006317B0" w:rsidP="006317B0">
      <w:pPr>
        <w:pStyle w:val="ListParagraph"/>
        <w:jc w:val="both"/>
        <w:rPr>
          <w:rFonts w:cstheme="minorHAnsi"/>
          <w:i/>
          <w:iCs/>
          <w:sz w:val="28"/>
          <w:szCs w:val="28"/>
        </w:rPr>
      </w:pPr>
      <w:r>
        <w:rPr>
          <w:rFonts w:cstheme="minorHAnsi"/>
          <w:i/>
          <w:iCs/>
          <w:sz w:val="28"/>
          <w:szCs w:val="28"/>
        </w:rPr>
        <w:t>The second methodology which is used in this project is LSTM.</w:t>
      </w:r>
    </w:p>
    <w:p w14:paraId="09CFCA0C" w14:textId="2D5FC7EC" w:rsidR="006317B0" w:rsidRDefault="006317B0" w:rsidP="006317B0">
      <w:pPr>
        <w:pStyle w:val="ListParagraph"/>
        <w:jc w:val="both"/>
        <w:rPr>
          <w:i/>
          <w:iCs/>
        </w:rPr>
      </w:pPr>
      <w:r>
        <w:rPr>
          <w:rFonts w:cstheme="minorHAnsi"/>
          <w:i/>
          <w:iCs/>
          <w:sz w:val="28"/>
          <w:szCs w:val="28"/>
        </w:rPr>
        <w:t xml:space="preserve"> </w:t>
      </w:r>
      <w:r w:rsidRPr="00BF0399">
        <w:rPr>
          <w:rFonts w:cstheme="minorHAnsi"/>
          <w:i/>
          <w:iCs/>
          <w:sz w:val="28"/>
          <w:szCs w:val="28"/>
        </w:rPr>
        <w:t>LSTM stands for Long Short-Term memory. It is building block of a neural network (like perceptron). LSTM blocks are used to build a recurrent neural community. An RNN is a sort of neural network wherein the output of a block is fed as enter to the subsequent iteration. An LSTM block consists of 4 main additives: a cell, an enter gate, an output gate and a forget gate. The cell is accountable for "remembering" values over arbitrary time durations; consequently, the phrase "</w:t>
      </w:r>
      <w:r>
        <w:rPr>
          <w:rFonts w:cstheme="minorHAnsi"/>
          <w:i/>
          <w:iCs/>
          <w:sz w:val="28"/>
          <w:szCs w:val="28"/>
        </w:rPr>
        <w:t>memory</w:t>
      </w:r>
      <w:r w:rsidRPr="00BF0399">
        <w:rPr>
          <w:rFonts w:cstheme="minorHAnsi"/>
          <w:i/>
          <w:iCs/>
          <w:sz w:val="28"/>
          <w:szCs w:val="28"/>
        </w:rPr>
        <w:t>" in LSTM. Each of the three gates can be idea of as a "conventional" synthetic neuron, as in a multi-layer (or feedforward) neural community: that is, they compute an activation (the usage of an activation feature) of a weighted sum. Intuitively, they can be concept as regulators of the float of values that goes thru the connections of the LSTM; therefore, the denotation "gate". There are connections between those gates and the cell. Some of the connections are recurrent, a few them are not.</w:t>
      </w:r>
    </w:p>
    <w:p w14:paraId="50757FCE" w14:textId="77777777" w:rsidR="009668CE" w:rsidRDefault="009668CE" w:rsidP="005B563E">
      <w:pPr>
        <w:jc w:val="both"/>
        <w:rPr>
          <w:i/>
          <w:iCs/>
        </w:rPr>
      </w:pPr>
    </w:p>
    <w:p w14:paraId="46B4EDA8" w14:textId="77777777" w:rsidR="009668CE" w:rsidRPr="007863A2" w:rsidRDefault="009668CE" w:rsidP="00254F62">
      <w:pPr>
        <w:pStyle w:val="Heading1"/>
      </w:pPr>
      <w:bookmarkStart w:id="27" w:name="_Toc60424491"/>
      <w:bookmarkStart w:id="28" w:name="_Toc60425503"/>
      <w:bookmarkStart w:id="29" w:name="_Toc60510284"/>
      <w:r w:rsidRPr="007863A2">
        <w:lastRenderedPageBreak/>
        <w:t>TOOLS</w:t>
      </w:r>
      <w:bookmarkEnd w:id="27"/>
      <w:bookmarkEnd w:id="28"/>
      <w:bookmarkEnd w:id="29"/>
    </w:p>
    <w:p w14:paraId="260E2E7C" w14:textId="2F4EBDB6" w:rsidR="009668CE" w:rsidRPr="007863A2" w:rsidRDefault="009668CE" w:rsidP="005B563E">
      <w:pPr>
        <w:jc w:val="both"/>
        <w:rPr>
          <w:i/>
          <w:iCs/>
          <w:sz w:val="28"/>
          <w:szCs w:val="28"/>
        </w:rPr>
      </w:pPr>
      <w:r w:rsidRPr="007863A2">
        <w:rPr>
          <w:i/>
          <w:iCs/>
          <w:sz w:val="28"/>
          <w:szCs w:val="28"/>
        </w:rPr>
        <w:t xml:space="preserve">This project is programed on python programming language with different libraries like panda and some others it contain different data sets for </w:t>
      </w:r>
      <w:r w:rsidR="00532349" w:rsidRPr="007863A2">
        <w:rPr>
          <w:i/>
          <w:iCs/>
          <w:sz w:val="28"/>
          <w:szCs w:val="28"/>
        </w:rPr>
        <w:t>predictions and</w:t>
      </w:r>
      <w:r w:rsidRPr="007863A2">
        <w:rPr>
          <w:i/>
          <w:iCs/>
          <w:sz w:val="28"/>
          <w:szCs w:val="28"/>
        </w:rPr>
        <w:t xml:space="preserve"> other functions.</w:t>
      </w:r>
    </w:p>
    <w:p w14:paraId="60C2B324" w14:textId="77777777" w:rsidR="009668CE" w:rsidRPr="007863A2" w:rsidRDefault="009668CE" w:rsidP="00254F62">
      <w:pPr>
        <w:pStyle w:val="Heading1"/>
      </w:pPr>
      <w:bookmarkStart w:id="30" w:name="_Toc60424492"/>
      <w:bookmarkStart w:id="31" w:name="_Toc60425504"/>
      <w:bookmarkStart w:id="32" w:name="_Toc60510285"/>
      <w:r w:rsidRPr="007863A2">
        <w:t>Conclusion</w:t>
      </w:r>
      <w:bookmarkEnd w:id="30"/>
      <w:bookmarkEnd w:id="31"/>
      <w:bookmarkEnd w:id="32"/>
    </w:p>
    <w:p w14:paraId="285F53B5" w14:textId="3455EC39" w:rsidR="009668CE" w:rsidRPr="00F03ED1" w:rsidRDefault="009668CE" w:rsidP="005B563E">
      <w:pPr>
        <w:jc w:val="both"/>
        <w:rPr>
          <w:i/>
          <w:iCs/>
          <w:sz w:val="28"/>
          <w:szCs w:val="28"/>
        </w:rPr>
      </w:pPr>
      <w:r>
        <w:rPr>
          <w:i/>
          <w:iCs/>
          <w:sz w:val="28"/>
          <w:szCs w:val="28"/>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w:t>
      </w:r>
      <w:r w:rsidR="00532349">
        <w:rPr>
          <w:i/>
          <w:iCs/>
          <w:sz w:val="28"/>
          <w:szCs w:val="28"/>
        </w:rPr>
        <w:t>history-based</w:t>
      </w:r>
      <w:r>
        <w:rPr>
          <w:i/>
          <w:iCs/>
          <w:sz w:val="28"/>
          <w:szCs w:val="28"/>
        </w:rPr>
        <w:t xml:space="preserve"> records so it cannot be 100 percent accurate all the time sometimes shares prices may vary according to country’s economic conditions, environment of the market and other circumstances also influence on the stock market.  </w:t>
      </w:r>
    </w:p>
    <w:p w14:paraId="7B5ADF1B" w14:textId="77777777" w:rsidR="00372E78" w:rsidRPr="00101BD5" w:rsidRDefault="00372E78" w:rsidP="005B563E">
      <w:pPr>
        <w:pStyle w:val="BodyText"/>
        <w:jc w:val="both"/>
        <w:rPr>
          <w:rFonts w:asciiTheme="minorHAnsi" w:hAnsiTheme="minorHAnsi" w:cstheme="minorHAnsi"/>
        </w:rPr>
      </w:pPr>
      <w:bookmarkStart w:id="33" w:name="_GoBack"/>
      <w:bookmarkEnd w:id="0"/>
      <w:bookmarkEnd w:id="33"/>
    </w:p>
    <w:sectPr w:rsidR="00372E78" w:rsidRPr="00101BD5" w:rsidSect="008F5D6C">
      <w:foot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AD3DD" w14:textId="77777777" w:rsidR="00EB7430" w:rsidRDefault="00EB7430" w:rsidP="00372E78">
      <w:pPr>
        <w:spacing w:after="0" w:line="240" w:lineRule="auto"/>
      </w:pPr>
      <w:r>
        <w:separator/>
      </w:r>
    </w:p>
  </w:endnote>
  <w:endnote w:type="continuationSeparator" w:id="0">
    <w:p w14:paraId="66C082A0" w14:textId="77777777" w:rsidR="00EB7430" w:rsidRDefault="00EB7430"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w Cen MT Condensed Extra Bold">
    <w:altName w:val="Calibri"/>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345113"/>
      <w:docPartObj>
        <w:docPartGallery w:val="Page Numbers (Bottom of Page)"/>
        <w:docPartUnique/>
      </w:docPartObj>
    </w:sdtPr>
    <w:sdtEndPr>
      <w:rPr>
        <w:noProof/>
      </w:rPr>
    </w:sdtEndPr>
    <w:sdtContent>
      <w:p w14:paraId="273210B8" w14:textId="77777777" w:rsidR="00372E78" w:rsidRDefault="00372E78">
        <w:pPr>
          <w:pStyle w:val="Footer"/>
          <w:jc w:val="center"/>
        </w:pPr>
        <w:r>
          <w:fldChar w:fldCharType="begin"/>
        </w:r>
        <w:r>
          <w:instrText xml:space="preserve"> PAGE   \* MERGEFORMAT </w:instrText>
        </w:r>
        <w:r>
          <w:fldChar w:fldCharType="separate"/>
        </w:r>
        <w:r w:rsidR="00254F62">
          <w:rPr>
            <w:noProof/>
          </w:rPr>
          <w:t>0</w:t>
        </w:r>
        <w:r>
          <w:rPr>
            <w:noProof/>
          </w:rPr>
          <w:fldChar w:fldCharType="end"/>
        </w:r>
      </w:p>
    </w:sdtContent>
  </w:sdt>
  <w:p w14:paraId="46B83B09" w14:textId="77777777" w:rsidR="00372E78" w:rsidRDefault="0037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1F75A" w14:textId="77777777" w:rsidR="00EB7430" w:rsidRDefault="00EB7430" w:rsidP="00372E78">
      <w:pPr>
        <w:spacing w:after="0" w:line="240" w:lineRule="auto"/>
      </w:pPr>
      <w:r>
        <w:separator/>
      </w:r>
    </w:p>
  </w:footnote>
  <w:footnote w:type="continuationSeparator" w:id="0">
    <w:p w14:paraId="1DD28866" w14:textId="77777777" w:rsidR="00EB7430" w:rsidRDefault="00EB7430" w:rsidP="0037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F5173"/>
    <w:multiLevelType w:val="hybridMultilevel"/>
    <w:tmpl w:val="F24C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6C"/>
    <w:rsid w:val="00032FEC"/>
    <w:rsid w:val="000D1E25"/>
    <w:rsid w:val="000D52FA"/>
    <w:rsid w:val="00101BD5"/>
    <w:rsid w:val="001078B8"/>
    <w:rsid w:val="001A6E43"/>
    <w:rsid w:val="002357CB"/>
    <w:rsid w:val="00254F62"/>
    <w:rsid w:val="002D43F7"/>
    <w:rsid w:val="003401CB"/>
    <w:rsid w:val="00372E78"/>
    <w:rsid w:val="00377D69"/>
    <w:rsid w:val="0042200B"/>
    <w:rsid w:val="004A2E5D"/>
    <w:rsid w:val="00503F02"/>
    <w:rsid w:val="00532349"/>
    <w:rsid w:val="005B563E"/>
    <w:rsid w:val="006317B0"/>
    <w:rsid w:val="00637F85"/>
    <w:rsid w:val="00657133"/>
    <w:rsid w:val="006B4317"/>
    <w:rsid w:val="00755349"/>
    <w:rsid w:val="007605B4"/>
    <w:rsid w:val="00785956"/>
    <w:rsid w:val="007C5B51"/>
    <w:rsid w:val="007F6382"/>
    <w:rsid w:val="00863EB5"/>
    <w:rsid w:val="008F5D6C"/>
    <w:rsid w:val="00963CBC"/>
    <w:rsid w:val="009668CE"/>
    <w:rsid w:val="009D22BF"/>
    <w:rsid w:val="00A079F9"/>
    <w:rsid w:val="00A641C5"/>
    <w:rsid w:val="00AD6445"/>
    <w:rsid w:val="00B532BB"/>
    <w:rsid w:val="00B66EF0"/>
    <w:rsid w:val="00BF54E4"/>
    <w:rsid w:val="00DB0F62"/>
    <w:rsid w:val="00DF063D"/>
    <w:rsid w:val="00E45FF8"/>
    <w:rsid w:val="00E642D5"/>
    <w:rsid w:val="00EB7430"/>
    <w:rsid w:val="00F7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E4E4E-7A15-4B42-8E68-07178162C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Submitted to:</dc:creator>
  <cp:lastModifiedBy>lapcom</cp:lastModifiedBy>
  <cp:revision>6</cp:revision>
  <dcterms:created xsi:type="dcterms:W3CDTF">2021-01-01T15:31:00Z</dcterms:created>
  <dcterms:modified xsi:type="dcterms:W3CDTF">2021-01-02T15:15:00Z</dcterms:modified>
</cp:coreProperties>
</file>